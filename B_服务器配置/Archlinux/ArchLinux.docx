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-4711700</wp:posOffset>
            </wp:positionV>
            <wp:extent cx="5381625" cy="4914900"/>
            <wp:effectExtent l="0" t="0" r="0" b="0"/>
            <wp:wrapTopAndBottom/>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381625" cy="4914900"/>
                    </a:xfrm>
                    <a:prstGeom prst="rect">
                      <a:avLst/>
                    </a:prstGeom>
                    <a:noFill/>
                    <a:ln>
                      <a:noFill/>
                    </a:ln>
                  </pic:spPr>
                </pic:pic>
              </a:graphicData>
            </a:graphic>
          </wp:anchor>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7"/>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8"/>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SimSun" w:cs="SimSun"/>
          <w:b/>
          <w:bCs/>
          <w:kern w:val="2"/>
          <w:sz w:val="24"/>
          <w:szCs w:val="24"/>
          <w:lang w:val="en-US" w:eastAsia="zh-CN" w:bidi="ar-SA"/>
        </w:rPr>
      </w:pPr>
      <w:r>
        <w:rPr>
          <w:rFonts w:hint="eastAsia" w:cs="SimSun"/>
          <w:b/>
          <w:bCs/>
          <w:kern w:val="2"/>
          <w:sz w:val="24"/>
          <w:szCs w:val="24"/>
          <w:lang w:val="en-US" w:eastAsia="zh-CN" w:bidi="ar-SA"/>
        </w:rPr>
        <w:t>（1）</w:t>
      </w:r>
      <w:r>
        <w:rPr>
          <w:rFonts w:hint="eastAsia" w:ascii="Comic Sans MS" w:hAnsi="Comic Sans MS" w:eastAsia="SimSun" w:cs="SimSun"/>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color w:val="00B0F0"/>
          <w:kern w:val="2"/>
          <w:sz w:val="24"/>
          <w:szCs w:val="24"/>
          <w:lang w:val="en-US" w:eastAsia="zh-CN" w:bidi="ar-SA"/>
        </w:rPr>
      </w:pPr>
      <w:r>
        <w:rPr>
          <w:rFonts w:hint="eastAsia" w:ascii="Comic Sans MS" w:hAnsi="Comic Sans MS" w:eastAsia="SimSun" w:cs="SimSun"/>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eastAsia" w:ascii="Comic Sans MS" w:hAnsi="Comic Sans MS" w:eastAsia="SimSun" w:cs="SimSun"/>
          <w:kern w:val="2"/>
          <w:sz w:val="24"/>
          <w:szCs w:val="24"/>
          <w:lang w:val="en-US" w:eastAsia="zh-CN" w:bidi="ar-SA"/>
        </w:rPr>
        <w:t xml:space="preserve">vi </w:t>
      </w:r>
      <w:r>
        <w:rPr>
          <w:rFonts w:hint="default" w:ascii="Comic Sans MS" w:hAnsi="Comic Sans MS" w:eastAsia="SimSun" w:cs="SimSun"/>
          <w:kern w:val="2"/>
          <w:sz w:val="24"/>
          <w:szCs w:val="24"/>
          <w:lang w:val="en-US" w:eastAsia="zh-CN" w:bidi="ar-SA"/>
        </w:rPr>
        <w:t>/etc/pacman.d/mirrorlist</w:t>
      </w:r>
    </w:p>
    <w:p>
      <w:pPr>
        <w:numPr>
          <w:ilvl w:val="0"/>
          <w:numId w:val="0"/>
        </w:numPr>
        <w:ind w:leftChars="0"/>
        <w:rPr>
          <w:rFonts w:hint="default" w:ascii="Comic Sans MS" w:hAnsi="Comic Sans MS" w:eastAsia="SimSun" w:cs="SimSun"/>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SimSun"/>
          <w:color w:val="00B0F0"/>
          <w:kern w:val="2"/>
          <w:sz w:val="24"/>
          <w:szCs w:val="24"/>
          <w:lang w:val="en-US" w:eastAsia="zh-CN" w:bidi="ar-SA"/>
        </w:rPr>
      </w:pPr>
      <w:r>
        <w:rPr>
          <w:rFonts w:hint="eastAsia" w:cs="SimSun"/>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SimSun"/>
          <w:color w:val="00B0F0"/>
          <w:kern w:val="2"/>
          <w:sz w:val="24"/>
          <w:szCs w:val="24"/>
          <w:lang w:val="en-US" w:eastAsia="zh-CN" w:bidi="ar-SA"/>
        </w:rPr>
        <w:t>// 基础环境(推荐）</w:t>
      </w:r>
      <w:r>
        <w:rPr>
          <w:rFonts w:hint="eastAsia" w:cs="SimSun"/>
          <w:color w:val="0070C0"/>
          <w:kern w:val="2"/>
          <w:sz w:val="24"/>
          <w:szCs w:val="24"/>
          <w:lang w:val="en-US" w:eastAsia="zh-CN" w:bidi="ar-SA"/>
        </w:rPr>
        <w:t>--注意查看官网-linux linux-firmware是linux内核</w:t>
      </w:r>
    </w:p>
    <w:p>
      <w:pPr>
        <w:bidi w:val="0"/>
        <w:rPr>
          <w:rFonts w:hint="default" w:cs="SimSun"/>
          <w:kern w:val="2"/>
          <w:sz w:val="24"/>
          <w:szCs w:val="24"/>
          <w:lang w:val="en-US" w:eastAsia="zh-CN" w:bidi="ar-SA"/>
        </w:rPr>
      </w:pPr>
      <w:r>
        <w:rPr>
          <w:rFonts w:hint="default" w:ascii="Comic Sans MS" w:hAnsi="Comic Sans MS" w:eastAsia="SimSun" w:cs="SimSun"/>
          <w:kern w:val="2"/>
          <w:sz w:val="24"/>
          <w:szCs w:val="24"/>
          <w:lang w:val="en-US" w:eastAsia="zh-CN" w:bidi="ar-SA"/>
        </w:rPr>
        <w:t>pacstrap /mnt base base-devel</w:t>
      </w:r>
      <w:r>
        <w:rPr>
          <w:rFonts w:hint="eastAsia" w:cs="SimSun"/>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ln</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-sf</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/usr/share/zoneinfo/Asia/Shanghai</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hwclock --systohc</w:t>
      </w:r>
      <w:r>
        <w:rPr>
          <w:rFonts w:hint="eastAsia" w:ascii="Comic Sans MS" w:hAnsi="Comic Sans MS" w:eastAsia="SimSun" w:cs="SimSun"/>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r>
        <w:rPr>
          <w:rFonts w:hint="eastAsia" w:cs="SimSun"/>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kern w:val="2"/>
          <w:sz w:val="24"/>
          <w:szCs w:val="24"/>
          <w:lang w:val="en-US" w:eastAsia="zh-CN" w:bidi="ar-SA"/>
        </w:rPr>
      </w:pPr>
      <w:r>
        <w:rPr>
          <w:rFonts w:hint="eastAsia" w:cs="SimSun"/>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SimSun"/>
          <w:b/>
          <w:bCs/>
          <w:kern w:val="2"/>
          <w:sz w:val="24"/>
          <w:szCs w:val="24"/>
          <w:lang w:val="en-US" w:eastAsia="zh-CN" w:bidi="ar-SA"/>
        </w:rPr>
      </w:pPr>
    </w:p>
    <w:p>
      <w:pPr>
        <w:numPr>
          <w:ilvl w:val="0"/>
          <w:numId w:val="0"/>
        </w:numPr>
        <w:rPr>
          <w:rFonts w:hint="eastAsia" w:cs="SimSun"/>
          <w:b/>
          <w:bCs/>
          <w:kern w:val="2"/>
          <w:sz w:val="24"/>
          <w:szCs w:val="24"/>
          <w:lang w:val="en-US" w:eastAsia="zh-CN" w:bidi="ar-SA"/>
        </w:rPr>
      </w:pPr>
      <w:r>
        <w:rPr>
          <w:rFonts w:hint="eastAsia" w:cs="SimSun"/>
          <w:b/>
          <w:bCs/>
          <w:kern w:val="2"/>
          <w:sz w:val="24"/>
          <w:szCs w:val="24"/>
          <w:lang w:val="en-US" w:eastAsia="zh-CN" w:bidi="ar-SA"/>
        </w:rPr>
        <w:t>（2）连接有线网络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pacman -S dhcpcd</w:t>
      </w:r>
    </w:p>
    <w:p>
      <w:pPr>
        <w:numPr>
          <w:ilvl w:val="0"/>
          <w:numId w:val="0"/>
        </w:numPr>
        <w:rPr>
          <w:rFonts w:hint="default" w:cs="SimSun"/>
          <w:kern w:val="2"/>
          <w:sz w:val="24"/>
          <w:szCs w:val="24"/>
          <w:lang w:val="en-US" w:eastAsia="zh-CN" w:bidi="ar-SA"/>
        </w:rPr>
      </w:pPr>
      <w:r>
        <w:rPr>
          <w:rFonts w:hint="default" w:cs="SimSun"/>
          <w:kern w:val="2"/>
          <w:sz w:val="24"/>
          <w:szCs w:val="24"/>
          <w:lang w:val="en-US" w:eastAsia="zh-CN" w:bidi="ar-SA"/>
        </w:rPr>
        <w:t>archlinux安装后无法联网解决方法</w:t>
      </w:r>
      <w:r>
        <w:rPr>
          <w:rFonts w:hint="default" w:cs="SimSun"/>
          <w:kern w:val="2"/>
          <w:sz w:val="24"/>
          <w:szCs w:val="24"/>
          <w:lang w:val="en-US" w:eastAsia="zh-CN" w:bidi="ar-SA"/>
        </w:rPr>
        <w:br w:type="textWrapping"/>
      </w:r>
      <w:r>
        <w:rPr>
          <w:rFonts w:hint="default" w:cs="SimSun"/>
          <w:kern w:val="2"/>
          <w:sz w:val="24"/>
          <w:szCs w:val="24"/>
          <w:lang w:val="en-US" w:eastAsia="zh-CN" w:bidi="ar-SA"/>
        </w:rPr>
        <w:t>ip link '查看网卡名称，如enp4s0或eth0</w:t>
      </w:r>
      <w:r>
        <w:rPr>
          <w:rFonts w:hint="default" w:cs="SimSun"/>
          <w:kern w:val="2"/>
          <w:sz w:val="24"/>
          <w:szCs w:val="24"/>
          <w:lang w:val="en-US" w:eastAsia="zh-CN" w:bidi="ar-SA"/>
        </w:rPr>
        <w:br w:type="textWrapping"/>
      </w:r>
      <w:r>
        <w:rPr>
          <w:rFonts w:hint="default" w:cs="SimSun"/>
          <w:kern w:val="2"/>
          <w:sz w:val="24"/>
          <w:szCs w:val="24"/>
          <w:lang w:val="en-US" w:eastAsia="zh-CN" w:bidi="ar-SA"/>
        </w:rPr>
        <w:t>ip link set enp4s0 up '启动网卡</w:t>
      </w:r>
      <w:r>
        <w:rPr>
          <w:rFonts w:hint="default" w:cs="SimSun"/>
          <w:kern w:val="2"/>
          <w:sz w:val="24"/>
          <w:szCs w:val="24"/>
          <w:lang w:val="en-US" w:eastAsia="zh-CN" w:bidi="ar-SA"/>
        </w:rPr>
        <w:br w:type="textWrapping"/>
      </w:r>
      <w:r>
        <w:rPr>
          <w:rFonts w:hint="default" w:cs="SimSun"/>
          <w:kern w:val="2"/>
          <w:sz w:val="24"/>
          <w:szCs w:val="24"/>
          <w:lang w:val="en-US" w:eastAsia="zh-CN" w:bidi="ar-SA"/>
        </w:rPr>
        <w:t>dhcpcd enp4s0 '自动配置有线网络</w:t>
      </w:r>
      <w:r>
        <w:rPr>
          <w:rFonts w:hint="default" w:cs="SimSun"/>
          <w:kern w:val="2"/>
          <w:sz w:val="24"/>
          <w:szCs w:val="24"/>
          <w:lang w:val="en-US" w:eastAsia="zh-CN" w:bidi="ar-SA"/>
        </w:rPr>
        <w:br w:type="textWrapping"/>
      </w:r>
      <w:r>
        <w:rPr>
          <w:rFonts w:hint="default" w:cs="SimSun"/>
          <w:kern w:val="2"/>
          <w:sz w:val="24"/>
          <w:szCs w:val="24"/>
          <w:lang w:val="en-US" w:eastAsia="zh-CN" w:bidi="ar-SA"/>
        </w:rPr>
        <w:t>systemctl enable dhcpcd@enp4s0.service '配置开机启动有线网络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SimSun"/>
          <w:kern w:val="2"/>
          <w:sz w:val="24"/>
          <w:szCs w:val="24"/>
          <w:lang w:val="en-US" w:eastAsia="zh-CN" w:bidi="ar-SA"/>
        </w:rPr>
      </w:pPr>
      <w:r>
        <w:rPr>
          <w:rFonts w:hint="eastAsia" w:cs="SimSun"/>
          <w:kern w:val="2"/>
          <w:sz w:val="24"/>
          <w:szCs w:val="24"/>
          <w:lang w:val="en-US" w:eastAsia="zh-CN" w:bidi="ar-SA"/>
        </w:rPr>
        <w:t>ip link set dev wlan0 down</w:t>
      </w:r>
    </w:p>
    <w:p>
      <w:pPr>
        <w:widowControl w:val="0"/>
        <w:numPr>
          <w:ilvl w:val="0"/>
          <w:numId w:val="0"/>
        </w:numPr>
        <w:tabs>
          <w:tab w:val="left" w:pos="312"/>
        </w:tabs>
        <w:jc w:val="both"/>
        <w:rPr>
          <w:rFonts w:hint="default" w:cs="SimSun"/>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kern w:val="2"/>
          <w:sz w:val="24"/>
          <w:szCs w:val="24"/>
          <w:lang w:val="en-US" w:eastAsia="zh-CN" w:bidi="ar-SA"/>
        </w:rPr>
      </w:pPr>
      <w:r>
        <w:rPr>
          <w:rFonts w:hint="eastAsia" w:cs="SimSun"/>
          <w:b w:val="0"/>
          <w:bCs w:val="0"/>
          <w:kern w:val="2"/>
          <w:sz w:val="24"/>
          <w:szCs w:val="24"/>
          <w:lang w:val="en-US" w:eastAsia="zh-CN" w:bidi="ar-SA"/>
        </w:rPr>
        <w:t xml:space="preserve">1、pacman -S grub  </w:t>
      </w:r>
      <w:r>
        <w:rPr>
          <w:rFonts w:hint="eastAsia" w:cs="SimSun"/>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 xml:space="preserve">2、grub-install --target=i386-pc /dev/sda </w:t>
      </w:r>
      <w:r>
        <w:rPr>
          <w:rFonts w:hint="eastAsia" w:cs="SimSun"/>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3、grub-mkconfig -o /boot/grub/grub.cfg</w:t>
      </w:r>
      <w:r>
        <w:rPr>
          <w:rFonts w:hint="eastAsia" w:cs="SimSun"/>
          <w:b w:val="0"/>
          <w:bCs w:val="0"/>
          <w:color w:val="0070C0"/>
          <w:kern w:val="2"/>
          <w:sz w:val="24"/>
          <w:szCs w:val="24"/>
          <w:lang w:val="en-US" w:eastAsia="zh-CN" w:bidi="ar-SA"/>
        </w:rPr>
        <w:t>#配置？</w:t>
      </w:r>
    </w:p>
    <w:p>
      <w:pPr>
        <w:pStyle w:val="4"/>
        <w:bidi w:val="0"/>
        <w:rPr>
          <w:rFonts w:hint="default" w:cs="SimSun"/>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pacman -S grub efibootmgr</w:t>
      </w:r>
      <w:r>
        <w:rPr>
          <w:rFonts w:hint="eastAsia" w:cs="SimSun"/>
          <w:b w:val="0"/>
          <w:bCs w:val="0"/>
          <w:color w:val="auto"/>
          <w:kern w:val="2"/>
          <w:sz w:val="24"/>
          <w:szCs w:val="24"/>
          <w:lang w:val="en-US" w:eastAsia="zh-CN" w:bidi="ar-SA"/>
        </w:rPr>
        <w:t xml:space="preserve"> </w:t>
      </w:r>
      <w:r>
        <w:rPr>
          <w:rFonts w:hint="eastAsia" w:cs="SimSun"/>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--target=x86_64-efi </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--efi-directory=/boot</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--bootloader-id=</w:t>
      </w:r>
      <w:r>
        <w:rPr>
          <w:rFonts w:hint="eastAsia" w:cs="SimSun"/>
          <w:b w:val="0"/>
          <w:bCs w:val="0"/>
          <w:color w:val="auto"/>
          <w:kern w:val="2"/>
          <w:sz w:val="24"/>
          <w:szCs w:val="24"/>
          <w:lang w:val="en-US" w:eastAsia="zh-CN" w:bidi="ar-SA"/>
        </w:rPr>
        <w:t xml:space="preserve">GRUB  </w:t>
      </w:r>
      <w:r>
        <w:rPr>
          <w:rFonts w:hint="eastAsia" w:cs="SimSun"/>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eastAsia" w:cs="SimSun"/>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#exit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b/>
          <w:bCs/>
          <w:kern w:val="2"/>
          <w:sz w:val="24"/>
          <w:szCs w:val="24"/>
          <w:lang w:val="en-US" w:eastAsia="zh-CN" w:bidi="ar-SA"/>
        </w:rPr>
      </w:pPr>
      <w:r>
        <w:rPr>
          <w:rFonts w:hint="default" w:ascii="Comic Sans MS" w:hAnsi="Comic Sans MS" w:eastAsia="SimSun" w:cs="SimSun"/>
          <w:kern w:val="2"/>
          <w:sz w:val="24"/>
          <w:szCs w:val="24"/>
          <w:lang w:val="en-US" w:eastAsia="zh-CN" w:bidi="ar-SA"/>
        </w:rPr>
        <w:t>#umount</w:t>
      </w:r>
      <w:r>
        <w:rPr>
          <w:rFonts w:hint="eastAsia" w:cs="SimSun"/>
          <w:kern w:val="2"/>
          <w:sz w:val="24"/>
          <w:szCs w:val="24"/>
          <w:lang w:val="en-US" w:eastAsia="zh-CN" w:bidi="ar-SA"/>
        </w:rPr>
        <w:t xml:space="preserve"> -R</w:t>
      </w:r>
      <w:r>
        <w:rPr>
          <w:rFonts w:hint="default" w:ascii="Comic Sans MS" w:hAnsi="Comic Sans MS" w:eastAsia="SimSun" w:cs="SimSun"/>
          <w:kern w:val="2"/>
          <w:sz w:val="24"/>
          <w:szCs w:val="24"/>
          <w:lang w:val="en-US" w:eastAsia="zh-CN" w:bidi="ar-SA"/>
        </w:rPr>
        <w:t xml:space="preserve"> /mnt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#reboot</w:t>
      </w:r>
      <w:r>
        <w:rPr>
          <w:rFonts w:hint="eastAsia" w:ascii="Comic Sans MS" w:hAnsi="Comic Sans MS" w:eastAsia="SimSun" w:cs="SimSun"/>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p>
    <w:p>
      <w:pPr>
        <w:pStyle w:val="2"/>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2"/>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2"/>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2"/>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2"/>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2"/>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r>
        <w:rPr>
          <w:rFonts w:hint="eastAsia"/>
          <w:lang w:val="en-US" w:eastAsia="zh-CN"/>
        </w:rPr>
        <w:t xml:space="preserve"> #起别名</w:t>
      </w:r>
    </w:p>
    <w:p>
      <w:pPr>
        <w:pStyle w:val="2"/>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2"/>
        <w:numPr>
          <w:ilvl w:val="0"/>
          <w:numId w:val="0"/>
        </w:numPr>
        <w:bidi w:val="0"/>
        <w:rPr>
          <w:rFonts w:hint="eastAsia"/>
          <w:lang w:val="en-US" w:eastAsia="zh-CN"/>
        </w:rPr>
      </w:pPr>
      <w:r>
        <w:rPr>
          <w:rFonts w:hint="eastAsia"/>
          <w:lang w:val="en-US" w:eastAsia="zh-CN"/>
        </w:rPr>
        <w:t>8、如何查找i3的class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ilvl w:val="0"/>
          <w:numId w:val="0"/>
        </w:numPr>
        <w:bidi w:val="0"/>
        <w:rPr>
          <w:rFonts w:hint="eastAsia"/>
          <w:lang w:val="en-US" w:eastAsia="zh-CN"/>
        </w:rPr>
      </w:pPr>
      <w:r>
        <w:rPr>
          <w:rFonts w:hint="eastAsia"/>
          <w:lang w:val="en-US" w:eastAsia="zh-CN"/>
        </w:rPr>
        <w:t>9、安装zsh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2"/>
        <w:bidi w:val="0"/>
        <w:rPr>
          <w:rFonts w:hint="eastAsia"/>
          <w:lang w:val="en-US" w:eastAsia="zh-CN"/>
        </w:rPr>
      </w:pPr>
      <w:r>
        <w:rPr>
          <w:rFonts w:hint="eastAsia"/>
          <w:lang w:val="en-US" w:eastAsia="zh-CN"/>
        </w:rPr>
        <w:t>10、安装QT</w:t>
      </w:r>
    </w:p>
    <w:p>
      <w:pPr>
        <w:rPr>
          <w:rFonts w:hint="default"/>
          <w:lang w:val="en-US" w:eastAsia="zh-CN"/>
        </w:rPr>
      </w:pPr>
      <w:r>
        <w:rPr>
          <w:rFonts w:hint="eastAsia"/>
          <w:lang w:val="en-US" w:eastAsia="zh-CN"/>
        </w:rPr>
        <w:t>pacman -S qt5-base qt5-doc</w:t>
      </w:r>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11、安装mysql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eastAsia"/>
          <w:lang w:val="en-US" w:eastAsia="zh-CN"/>
        </w:rPr>
        <w:t>12、</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13、切换回终端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14、设置archlinuxcn源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SimSun"/>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15、软件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b/>
          <w:bCs/>
          <w:lang w:val="en-US" w:eastAsia="zh-CN"/>
        </w:rPr>
        <w:t>pacman -S netease-cloud-music</w:t>
      </w:r>
      <w:r>
        <w:rPr>
          <w:rFonts w:hint="eastAsia"/>
          <w:b/>
          <w:bCs/>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pStyle w:val="2"/>
        <w:bidi w:val="0"/>
        <w:rPr>
          <w:rFonts w:hint="default"/>
          <w:lang w:val="en-US" w:eastAsia="zh-CN"/>
        </w:rPr>
      </w:pPr>
      <w:r>
        <w:rPr>
          <w:rFonts w:hint="eastAsia"/>
          <w:lang w:val="en-US" w:eastAsia="zh-CN"/>
        </w:rPr>
        <w:t>16、下载工具aria2</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16、字体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p>
      <w:pPr>
        <w:pStyle w:val="2"/>
        <w:bidi w:val="0"/>
        <w:rPr>
          <w:rFonts w:hint="default"/>
          <w:lang w:val="en" w:eastAsia="zh-CN"/>
        </w:rPr>
      </w:pPr>
      <w:r>
        <w:rPr>
          <w:rFonts w:hint="eastAsia"/>
          <w:lang w:val="en" w:eastAsia="zh-CN"/>
        </w:rPr>
        <w:t>安装播放器</w:t>
      </w:r>
      <w:r>
        <w:rPr>
          <w:rFonts w:hint="default"/>
          <w:lang w:val="en" w:eastAsia="zh-CN"/>
        </w:rPr>
        <w:t>mplayer</w:t>
      </w:r>
    </w:p>
    <w:p>
      <w:pPr>
        <w:rPr>
          <w:rFonts w:hint="default"/>
          <w:lang w:val="en" w:eastAsia="zh-CN"/>
        </w:rPr>
      </w:pPr>
      <w:r>
        <w:rPr>
          <w:rFonts w:hint="default"/>
          <w:lang w:val="en" w:eastAsia="zh-CN"/>
        </w:rPr>
        <w:t>Pacman -S mplayer smplayer  mencoder</w:t>
      </w:r>
    </w:p>
    <w:p>
      <w:pPr>
        <w:rPr>
          <w:rFonts w:hint="default"/>
          <w:lang w:val="en-US" w:eastAsia="zh-CN"/>
        </w:rPr>
      </w:pPr>
      <w:r>
        <w:rPr>
          <w:rFonts w:hint="default"/>
          <w:lang w:val="en" w:eastAsia="zh-CN"/>
        </w:rPr>
        <w:t>mencode</w:t>
      </w:r>
      <w:r>
        <w:rPr>
          <w:rFonts w:hint="eastAsia"/>
          <w:lang w:val="en-US" w:eastAsia="zh-CN"/>
        </w:rPr>
        <w:t>r 简单的解码器</w:t>
      </w:r>
    </w:p>
    <w:p>
      <w:pPr>
        <w:rPr>
          <w:rFonts w:hint="eastAsia"/>
          <w:lang w:val="en" w:eastAsia="zh-CN"/>
        </w:rPr>
      </w:pPr>
      <w:r>
        <w:rPr>
          <w:rFonts w:hint="default"/>
          <w:lang w:val="en" w:eastAsia="zh-CN"/>
        </w:rPr>
        <w:t xml:space="preserve">Smplayer </w:t>
      </w:r>
      <w:r>
        <w:rPr>
          <w:rFonts w:hint="eastAsia"/>
          <w:lang w:val="en" w:eastAsia="zh-CN"/>
        </w:rPr>
        <w:t>是前端页面，并没有播放解码功能，需要</w:t>
      </w:r>
      <w:r>
        <w:rPr>
          <w:rFonts w:hint="default"/>
          <w:lang w:val="en" w:eastAsia="zh-CN"/>
        </w:rPr>
        <w:t>mplayer</w:t>
      </w:r>
      <w:r>
        <w:rPr>
          <w:rFonts w:hint="eastAsia"/>
          <w:lang w:val="en" w:eastAsia="zh-CN"/>
        </w:rPr>
        <w:t>支持</w:t>
      </w:r>
    </w:p>
    <w:p>
      <w:pPr>
        <w:rPr>
          <w:rFonts w:hint="eastAsia"/>
          <w:lang w:val="en" w:eastAsia="zh-CN"/>
        </w:rPr>
      </w:pPr>
      <w:r>
        <w:rPr>
          <w:rFonts w:hint="default"/>
          <w:lang w:val="en" w:eastAsia="zh-CN"/>
        </w:rPr>
        <w:t>Smplayer</w:t>
      </w:r>
      <w:r>
        <w:rPr>
          <w:rFonts w:hint="eastAsia"/>
          <w:lang w:val="en" w:eastAsia="zh-CN"/>
        </w:rPr>
        <w:t>需要配置播放器是</w:t>
      </w:r>
      <w:r>
        <w:rPr>
          <w:rFonts w:hint="default"/>
          <w:lang w:val="en" w:eastAsia="zh-CN"/>
        </w:rPr>
        <w:t>mplayer</w:t>
      </w:r>
      <w:r>
        <w:rPr>
          <w:rFonts w:hint="eastAsia"/>
          <w:lang w:val="en" w:eastAsia="zh-CN"/>
        </w:rPr>
        <w:t>还是</w:t>
      </w:r>
      <w:r>
        <w:rPr>
          <w:rFonts w:hint="default"/>
          <w:lang w:val="en" w:eastAsia="zh-CN"/>
        </w:rPr>
        <w:t>mpv</w:t>
      </w:r>
      <w:r>
        <w:rPr>
          <w:rFonts w:hint="eastAsia"/>
          <w:lang w:val="en" w:eastAsia="zh-CN"/>
        </w:rPr>
        <w:t>，在设置里可以看到选项，默认是指定一个第三方路径，没有解码器会播放失败</w:t>
      </w:r>
    </w:p>
    <w:p>
      <w:pPr>
        <w:rPr>
          <w:rFonts w:hint="eastAsia"/>
          <w:lang w:val="en" w:eastAsia="zh-CN"/>
        </w:rPr>
      </w:pPr>
    </w:p>
    <w:p>
      <w:pPr>
        <w:rPr>
          <w:rFonts w:hint="default"/>
          <w:lang w:val="en" w:eastAsia="zh-CN"/>
        </w:rPr>
      </w:pPr>
      <w:r>
        <w:rPr>
          <w:rFonts w:hint="default"/>
          <w:lang w:val="en" w:eastAsia="zh-CN"/>
        </w:rPr>
        <w:t xml:space="preserve">Mplayer </w:t>
      </w:r>
    </w:p>
    <w:p>
      <w:pPr>
        <w:rPr>
          <w:rFonts w:hint="default"/>
          <w:lang w:val="en" w:eastAsia="zh-CN"/>
        </w:rPr>
      </w:pPr>
      <w:r>
        <w:rPr>
          <w:rFonts w:hint="eastAsia"/>
          <w:lang w:val="en" w:eastAsia="zh-CN"/>
        </w:rPr>
        <w:t>错误一：</w:t>
      </w:r>
    </w:p>
    <w:p>
      <w:pPr>
        <w:rPr>
          <w:rFonts w:hint="default"/>
          <w:lang w:val="en" w:eastAsia="zh-CN"/>
        </w:rPr>
      </w:pPr>
      <w:r>
        <w:rPr>
          <w:rFonts w:hint="default"/>
          <w:lang w:val="en" w:eastAsia="zh-CN"/>
        </w:rPr>
        <w:t>mplayer: could not connect to socket</w:t>
      </w:r>
    </w:p>
    <w:p>
      <w:pPr>
        <w:rPr>
          <w:rFonts w:hint="default"/>
          <w:lang w:val="en" w:eastAsia="zh-CN"/>
        </w:rPr>
      </w:pPr>
      <w:r>
        <w:rPr>
          <w:rFonts w:hint="default"/>
          <w:lang w:val="en" w:eastAsia="zh-CN"/>
        </w:rPr>
        <w:t>mplayer: No such file or directory</w:t>
      </w:r>
    </w:p>
    <w:p>
      <w:pPr>
        <w:rPr>
          <w:rFonts w:hint="default"/>
          <w:lang w:val="en" w:eastAsia="zh-CN"/>
        </w:rPr>
      </w:pPr>
      <w:r>
        <w:rPr>
          <w:rFonts w:hint="default"/>
          <w:lang w:val="en" w:eastAsia="zh-CN"/>
        </w:rPr>
        <w:t>Failed to open LIRC support. You will not be able to use your remote control</w:t>
      </w:r>
    </w:p>
    <w:p>
      <w:pPr>
        <w:rPr>
          <w:rFonts w:hint="eastAsia"/>
          <w:lang w:val="en" w:eastAsia="zh-CN"/>
        </w:rPr>
      </w:pPr>
      <w:r>
        <w:rPr>
          <w:rFonts w:hint="eastAsia"/>
          <w:lang w:val="en" w:eastAsia="zh-CN"/>
        </w:rPr>
        <w:t>没有远程控制器，一般禁用即可</w:t>
      </w:r>
    </w:p>
    <w:p>
      <w:pPr>
        <w:pStyle w:val="5"/>
        <w:keepNext w:val="0"/>
        <w:keepLines w:val="0"/>
        <w:widowControl/>
        <w:suppressLineNumbers w:val="0"/>
        <w:rPr>
          <w:rStyle w:val="12"/>
        </w:rPr>
      </w:pPr>
      <w:r>
        <w:rPr>
          <w:rStyle w:val="12"/>
          <w:rFonts w:hint="eastAsia"/>
          <w:lang w:eastAsia="zh-CN"/>
        </w:rPr>
        <w:t>配置文件：</w:t>
      </w:r>
      <w:r>
        <w:rPr>
          <w:rStyle w:val="12"/>
          <w:rFonts w:hint="eastAsia"/>
          <w:lang w:val="en-US" w:eastAsia="zh-CN"/>
        </w:rPr>
        <w:t xml:space="preserve"> </w:t>
      </w:r>
      <w:r>
        <w:rPr>
          <w:rStyle w:val="12"/>
        </w:rPr>
        <w:t xml:space="preserve">~/.mplayer/config </w:t>
      </w:r>
    </w:p>
    <w:p>
      <w:pPr>
        <w:pStyle w:val="5"/>
        <w:keepNext w:val="0"/>
        <w:keepLines w:val="0"/>
        <w:widowControl/>
        <w:suppressLineNumbers w:val="0"/>
        <w:rPr>
          <w:rStyle w:val="12"/>
        </w:rPr>
      </w:pPr>
      <w:r>
        <w:rPr>
          <w:rStyle w:val="12"/>
        </w:rPr>
        <w:t>加入lirc=no</w:t>
      </w:r>
    </w:p>
    <w:p>
      <w:pPr>
        <w:pStyle w:val="5"/>
        <w:keepNext w:val="0"/>
        <w:keepLines w:val="0"/>
        <w:widowControl/>
        <w:suppressLineNumbers w:val="0"/>
        <w:rPr>
          <w:rStyle w:val="12"/>
        </w:rPr>
      </w:pPr>
    </w:p>
    <w:p>
      <w:pPr>
        <w:pStyle w:val="5"/>
        <w:keepNext w:val="0"/>
        <w:keepLines w:val="0"/>
        <w:widowControl/>
        <w:suppressLineNumbers w:val="0"/>
        <w:rPr>
          <w:rStyle w:val="12"/>
          <w:rFonts w:hint="eastAsia"/>
          <w:lang w:val="en" w:eastAsia="zh-CN"/>
        </w:rPr>
      </w:pPr>
      <w:r>
        <w:rPr>
          <w:rStyle w:val="12"/>
          <w:rFonts w:hint="eastAsia"/>
          <w:lang w:val="en" w:eastAsia="zh-CN"/>
        </w:rPr>
        <w:t>错误二：</w:t>
      </w:r>
    </w:p>
    <w:p>
      <w:pPr>
        <w:pStyle w:val="5"/>
        <w:keepNext w:val="0"/>
        <w:keepLines w:val="0"/>
        <w:widowControl/>
        <w:suppressLineNumbers w:val="0"/>
        <w:rPr>
          <w:rStyle w:val="12"/>
          <w:rFonts w:hint="eastAsia"/>
          <w:lang w:val="en" w:eastAsia="zh-CN"/>
        </w:rPr>
      </w:pPr>
      <w:r>
        <w:rPr>
          <w:rStyle w:val="12"/>
          <w:rFonts w:hint="eastAsia"/>
          <w:lang w:val="en" w:eastAsia="zh-CN"/>
        </w:rPr>
        <w:t>接下来需要安装解码器。</w:t>
      </w:r>
      <w:r>
        <w:rPr>
          <w:rStyle w:val="12"/>
          <w:rFonts w:hint="eastAsia"/>
          <w:lang w:val="en" w:eastAsia="zh-CN"/>
        </w:rPr>
        <w:br w:type="textWrapping"/>
      </w:r>
      <w:r>
        <w:rPr>
          <w:rStyle w:val="12"/>
          <w:rFonts w:hint="eastAsia"/>
          <w:lang w:val="en" w:eastAsia="zh-CN"/>
        </w:rPr>
        <w:t>从下面的网页下载一个最新的解码器。</w:t>
      </w:r>
      <w:r>
        <w:rPr>
          <w:rStyle w:val="12"/>
          <w:rFonts w:hint="eastAsia"/>
          <w:lang w:val="en" w:eastAsia="zh-CN"/>
        </w:rPr>
        <w:br w:type="textWrapping"/>
      </w:r>
      <w:r>
        <w:rPr>
          <w:rStyle w:val="12"/>
          <w:rFonts w:hint="eastAsia"/>
          <w:lang w:val="en" w:eastAsia="zh-CN"/>
        </w:rPr>
        <w:t>http://www1.mplayerhq.hu/MPlayer/releases/codecs/</w:t>
      </w:r>
      <w:r>
        <w:rPr>
          <w:rStyle w:val="12"/>
          <w:rFonts w:hint="eastAsia"/>
          <w:lang w:val="en" w:eastAsia="zh-CN"/>
        </w:rPr>
        <w:br w:type="textWrapping"/>
      </w:r>
      <w:r>
        <w:rPr>
          <w:rStyle w:val="12"/>
          <w:rFonts w:hint="eastAsia"/>
          <w:lang w:val="en" w:eastAsia="zh-CN"/>
        </w:rPr>
        <w:t>并且把其中的文件解压之后放入/usr/lib/codecs目录下。</w:t>
      </w:r>
      <w:r>
        <w:rPr>
          <w:rStyle w:val="12"/>
          <w:rFonts w:hint="eastAsia"/>
          <w:lang w:val="en" w:eastAsia="zh-CN"/>
        </w:rPr>
        <w:br w:type="textWrapping"/>
      </w:r>
      <w:r>
        <w:rPr>
          <w:rStyle w:val="12"/>
          <w:rFonts w:hint="eastAsia"/>
          <w:lang w:val="en" w:eastAsia="zh-CN"/>
        </w:rPr>
        <w:t>tar xvjf all-20061022.tar.bz2 -C /tmp</w:t>
      </w:r>
      <w:r>
        <w:rPr>
          <w:rStyle w:val="12"/>
          <w:rFonts w:hint="eastAsia"/>
          <w:lang w:val="en" w:eastAsia="zh-CN"/>
        </w:rPr>
        <w:br w:type="textWrapping"/>
      </w:r>
      <w:r>
        <w:rPr>
          <w:rStyle w:val="12"/>
          <w:rFonts w:hint="eastAsia"/>
          <w:lang w:val="en" w:eastAsia="zh-CN"/>
        </w:rPr>
        <w:t>cp /tmp/all-20061022/* /usr/lib/codecs</w:t>
      </w:r>
    </w:p>
    <w:p>
      <w:pPr>
        <w:pStyle w:val="5"/>
        <w:keepNext w:val="0"/>
        <w:keepLines w:val="0"/>
        <w:widowControl/>
        <w:suppressLineNumbers w:val="0"/>
        <w:rPr>
          <w:rStyle w:val="12"/>
          <w:rFonts w:hint="eastAsia"/>
          <w:lang w:val="en" w:eastAsia="zh-CN"/>
        </w:rPr>
      </w:pPr>
    </w:p>
    <w:p>
      <w:pPr>
        <w:pStyle w:val="2"/>
        <w:bidi w:val="0"/>
        <w:rPr>
          <w:rFonts w:hint="eastAsia"/>
          <w:lang w:val="en" w:eastAsia="zh-CN"/>
        </w:rPr>
      </w:pPr>
      <w:r>
        <w:rPr>
          <w:rFonts w:hint="default"/>
          <w:lang w:val="en" w:eastAsia="zh-CN"/>
        </w:rPr>
        <w:t>AppImage</w:t>
      </w:r>
      <w:r>
        <w:rPr>
          <w:rFonts w:hint="eastAsia"/>
          <w:lang w:val="en" w:eastAsia="zh-CN"/>
        </w:rPr>
        <w:t>文件</w:t>
      </w:r>
    </w:p>
    <w:p>
      <w:pPr>
        <w:rPr>
          <w:rFonts w:hint="eastAsia"/>
          <w:lang w:val="en" w:eastAsia="zh-CN"/>
        </w:rPr>
      </w:pPr>
      <w:r>
        <w:rPr>
          <w:rFonts w:hint="eastAsia"/>
          <w:lang w:val="en" w:eastAsia="zh-CN"/>
        </w:rPr>
        <w:t>一个新的全平台软件</w:t>
      </w:r>
    </w:p>
    <w:p>
      <w:pPr>
        <w:rPr>
          <w:rFonts w:hint="default"/>
          <w:lang w:val="en" w:eastAsia="zh-CN"/>
        </w:rPr>
      </w:pPr>
      <w:r>
        <w:rPr>
          <w:rFonts w:hint="eastAsia"/>
          <w:lang w:val="en" w:eastAsia="zh-CN"/>
        </w:rPr>
        <w:t>前提</w:t>
      </w:r>
      <w:r>
        <w:rPr>
          <w:rFonts w:hint="default"/>
          <w:lang w:val="en" w:eastAsia="zh-CN"/>
        </w:rPr>
        <w:t>pacman -S fuse</w:t>
      </w:r>
    </w:p>
    <w:p>
      <w:pPr>
        <w:rPr>
          <w:rFonts w:hint="default"/>
          <w:lang w:val="en" w:eastAsia="zh-CN"/>
        </w:rPr>
      </w:pPr>
      <w:r>
        <w:rPr>
          <w:rFonts w:hint="eastAsia"/>
          <w:lang w:val="en" w:eastAsia="zh-CN"/>
        </w:rPr>
        <w:t>运行直接加</w:t>
      </w:r>
      <w:r>
        <w:rPr>
          <w:rFonts w:hint="default"/>
          <w:lang w:val="en" w:eastAsia="zh-CN"/>
        </w:rPr>
        <w:t>./xxxx.appimage</w:t>
      </w:r>
    </w:p>
    <w:p>
      <w:pPr>
        <w:pStyle w:val="2"/>
        <w:bidi w:val="0"/>
        <w:rPr>
          <w:rFonts w:hint="default"/>
          <w:lang w:val="en" w:eastAsia="zh-CN"/>
        </w:rPr>
      </w:pPr>
      <w:r>
        <w:rPr>
          <w:rFonts w:hint="eastAsia"/>
          <w:lang w:val="en" w:eastAsia="zh-CN"/>
        </w:rPr>
        <w:t>蓝牙</w:t>
      </w:r>
    </w:p>
    <w:p>
      <w:pPr>
        <w:rPr>
          <w:rFonts w:hint="default"/>
          <w:lang w:val="en" w:eastAsia="zh-CN"/>
        </w:rPr>
      </w:pPr>
      <w:r>
        <w:rPr>
          <w:rFonts w:hint="default"/>
          <w:lang w:val="en" w:eastAsia="zh-CN"/>
        </w:rPr>
        <w:fldChar w:fldCharType="begin"/>
      </w:r>
      <w:r>
        <w:rPr>
          <w:rFonts w:hint="default"/>
          <w:lang w:val="en" w:eastAsia="zh-CN"/>
        </w:rPr>
        <w:instrText xml:space="preserve"> HYPERLINK "https://wiki.archlinux.org/title/Install" \o "Install" </w:instrText>
      </w:r>
      <w:r>
        <w:rPr>
          <w:rFonts w:hint="default"/>
          <w:lang w:val="en" w:eastAsia="zh-CN"/>
        </w:rPr>
        <w:fldChar w:fldCharType="separate"/>
      </w:r>
      <w:r>
        <w:rPr>
          <w:rFonts w:hint="default"/>
          <w:lang w:val="en" w:eastAsia="zh-CN"/>
        </w:rPr>
        <w:t>安装</w:t>
      </w:r>
      <w:r>
        <w:rPr>
          <w:rFonts w:hint="default"/>
          <w:lang w:val="en" w:eastAsia="zh-CN"/>
        </w:rPr>
        <w:fldChar w:fldCharType="end"/>
      </w:r>
      <w:r>
        <w:rPr>
          <w:rFonts w:hint="default"/>
          <w:lang w:val="en" w:eastAsia="zh-CN"/>
        </w:rPr>
        <w:t xml:space="preserve"> </w:t>
      </w:r>
      <w:r>
        <w:rPr>
          <w:rFonts w:hint="default"/>
          <w:lang w:val="en" w:eastAsia="zh-CN"/>
        </w:rPr>
        <w:fldChar w:fldCharType="begin"/>
      </w:r>
      <w:r>
        <w:rPr>
          <w:rFonts w:hint="default"/>
          <w:lang w:val="en" w:eastAsia="zh-CN"/>
        </w:rPr>
        <w:instrText xml:space="preserve"> HYPERLINK "https://archlinux.org/packages/?name=bluez" </w:instrText>
      </w:r>
      <w:r>
        <w:rPr>
          <w:rFonts w:hint="default"/>
          <w:lang w:val="en" w:eastAsia="zh-CN"/>
        </w:rPr>
        <w:fldChar w:fldCharType="separate"/>
      </w:r>
      <w:r>
        <w:rPr>
          <w:rFonts w:hint="default"/>
          <w:lang w:val="en" w:eastAsia="zh-CN"/>
        </w:rPr>
        <w:t>bluez</w:t>
      </w:r>
      <w:r>
        <w:rPr>
          <w:rFonts w:hint="default"/>
          <w:lang w:val="en" w:eastAsia="zh-CN"/>
        </w:rPr>
        <w:fldChar w:fldCharType="end"/>
      </w:r>
      <w:r>
        <w:rPr>
          <w:rFonts w:hint="default"/>
          <w:lang w:val="en" w:eastAsia="zh-CN"/>
        </w:rPr>
        <w:t>，这个软件包提供蓝牙的协议栈。</w:t>
      </w:r>
    </w:p>
    <w:p>
      <w:pPr>
        <w:rPr>
          <w:rFonts w:hint="eastAsia"/>
          <w:lang w:val="en" w:eastAsia="zh-CN"/>
        </w:rPr>
      </w:pPr>
      <w:r>
        <w:rPr>
          <w:rFonts w:hint="default"/>
          <w:lang w:val="en" w:eastAsia="zh-CN"/>
        </w:rPr>
        <w:fldChar w:fldCharType="begin"/>
      </w:r>
      <w:r>
        <w:rPr>
          <w:rFonts w:hint="default"/>
          <w:lang w:val="en" w:eastAsia="zh-CN"/>
        </w:rPr>
        <w:instrText xml:space="preserve"> HYPERLINK "https://wiki.archlinux.org/title/Install" \o "Install" </w:instrText>
      </w:r>
      <w:r>
        <w:rPr>
          <w:rFonts w:hint="default"/>
          <w:lang w:val="en" w:eastAsia="zh-CN"/>
        </w:rPr>
        <w:fldChar w:fldCharType="separate"/>
      </w:r>
      <w:r>
        <w:rPr>
          <w:rFonts w:hint="default"/>
          <w:lang w:val="en" w:eastAsia="zh-CN"/>
        </w:rPr>
        <w:t>安装</w:t>
      </w:r>
      <w:r>
        <w:rPr>
          <w:rFonts w:hint="default"/>
          <w:lang w:val="en" w:eastAsia="zh-CN"/>
        </w:rPr>
        <w:fldChar w:fldCharType="end"/>
      </w:r>
      <w:r>
        <w:rPr>
          <w:rFonts w:hint="default"/>
          <w:lang w:val="en" w:eastAsia="zh-CN"/>
        </w:rPr>
        <w:t xml:space="preserve"> </w:t>
      </w:r>
      <w:r>
        <w:rPr>
          <w:rFonts w:hint="default"/>
          <w:lang w:val="en" w:eastAsia="zh-CN"/>
        </w:rPr>
        <w:fldChar w:fldCharType="begin"/>
      </w:r>
      <w:r>
        <w:rPr>
          <w:rFonts w:hint="default"/>
          <w:lang w:val="en" w:eastAsia="zh-CN"/>
        </w:rPr>
        <w:instrText xml:space="preserve"> HYPERLINK "https://archlinux.org/packages/?name=bluez-utils" </w:instrText>
      </w:r>
      <w:r>
        <w:rPr>
          <w:rFonts w:hint="default"/>
          <w:lang w:val="en" w:eastAsia="zh-CN"/>
        </w:rPr>
        <w:fldChar w:fldCharType="separate"/>
      </w:r>
      <w:r>
        <w:rPr>
          <w:rFonts w:hint="default"/>
          <w:lang w:val="en" w:eastAsia="zh-CN"/>
        </w:rPr>
        <w:t>bluez-utils</w:t>
      </w:r>
      <w:r>
        <w:rPr>
          <w:rFonts w:hint="default"/>
          <w:lang w:val="en" w:eastAsia="zh-CN"/>
        </w:rPr>
        <w:fldChar w:fldCharType="end"/>
      </w:r>
      <w:r>
        <w:rPr>
          <w:rFonts w:hint="default"/>
          <w:lang w:val="en" w:eastAsia="zh-CN"/>
        </w:rPr>
        <w:t xml:space="preserve">， 其提供 bluetoothctl 工具。 bluetoothctl </w:t>
      </w:r>
      <w:r>
        <w:rPr>
          <w:rFonts w:hint="eastAsia"/>
          <w:lang w:val="en" w:eastAsia="zh-CN"/>
        </w:rPr>
        <w:t>蓝牙终端</w:t>
      </w:r>
    </w:p>
    <w:p>
      <w:pPr>
        <w:rPr>
          <w:rFonts w:hint="default"/>
          <w:lang w:val="en" w:eastAsia="zh-CN"/>
        </w:rPr>
      </w:pPr>
      <w:r>
        <w:rPr>
          <w:rFonts w:hint="default"/>
          <w:lang w:val="en" w:eastAsia="zh-CN"/>
        </w:rPr>
        <w:t>2</w:t>
      </w:r>
      <w:r>
        <w:rPr>
          <w:rFonts w:hint="eastAsia"/>
          <w:lang w:val="en" w:eastAsia="zh-CN"/>
        </w:rPr>
        <w:t>款蓝牙图形界面</w:t>
      </w:r>
    </w:p>
    <w:p>
      <w:pPr>
        <w:rPr>
          <w:rFonts w:hint="eastAsia"/>
          <w:lang w:val="en" w:eastAsia="zh-CN"/>
        </w:rPr>
      </w:pPr>
      <w:r>
        <w:rPr>
          <w:rFonts w:hint="eastAsia"/>
          <w:lang w:val="en" w:eastAsia="zh-CN"/>
        </w:rPr>
        <w:t>sudo pacman -S bluedevil</w:t>
      </w:r>
    </w:p>
    <w:p>
      <w:pPr>
        <w:rPr>
          <w:rFonts w:hint="eastAsia"/>
          <w:lang w:val="en" w:eastAsia="zh-CN"/>
        </w:rPr>
      </w:pPr>
      <w:r>
        <w:rPr>
          <w:rFonts w:hint="eastAsia"/>
          <w:lang w:val="en" w:eastAsia="zh-CN"/>
        </w:rPr>
        <w:t>sudo pacman -S blueman</w:t>
      </w:r>
    </w:p>
    <w:p>
      <w:pPr>
        <w:rPr>
          <w:rFonts w:hint="eastAsia"/>
          <w:lang w:val="en" w:eastAsia="zh-CN"/>
        </w:rPr>
      </w:pPr>
      <w:r>
        <w:rPr>
          <w:rFonts w:hint="eastAsia"/>
          <w:lang w:val="en" w:eastAsia="zh-CN"/>
        </w:rPr>
        <w:t>蓝牙音频驱动</w:t>
      </w:r>
    </w:p>
    <w:p>
      <w:pPr>
        <w:rPr>
          <w:rFonts w:hint="default"/>
          <w:lang w:val="en" w:eastAsia="zh-CN"/>
        </w:rPr>
      </w:pPr>
      <w:r>
        <w:rPr>
          <w:rFonts w:hint="default"/>
          <w:lang w:val="en" w:eastAsia="zh-CN"/>
        </w:rPr>
        <w:t>pacman -S pulseaudio-bluetooth</w:t>
      </w:r>
    </w:p>
    <w:p>
      <w:pPr>
        <w:rPr>
          <w:rFonts w:hint="eastAsia"/>
          <w:lang w:val="en" w:eastAsia="zh-CN"/>
        </w:rPr>
      </w:pPr>
    </w:p>
    <w:p>
      <w:pPr>
        <w:rPr>
          <w:rFonts w:hint="default"/>
          <w:lang w:val="en" w:eastAsia="zh-CN"/>
        </w:rPr>
      </w:pPr>
      <w:r>
        <w:rPr>
          <w:rFonts w:hint="default"/>
          <w:lang w:val="en" w:eastAsia="zh-CN"/>
        </w:rPr>
        <w:t>通用蓝牙驱动是 btusb 内核模块。</w:t>
      </w:r>
      <w:r>
        <w:rPr>
          <w:rFonts w:hint="default"/>
          <w:lang w:val="en" w:eastAsia="zh-CN"/>
        </w:rPr>
        <w:fldChar w:fldCharType="begin"/>
      </w:r>
      <w:r>
        <w:rPr>
          <w:rFonts w:hint="default"/>
          <w:lang w:val="en" w:eastAsia="zh-CN"/>
        </w:rPr>
        <w:instrText xml:space="preserve"> HYPERLINK "https://wiki.archlinux.org/title/Kernel_module_(%E7%AE%80%E4%BD%93%E4%B8%AD%E6%96%87)" \l "获取信息" \o "Kernel module (简体中文)" </w:instrText>
      </w:r>
      <w:r>
        <w:rPr>
          <w:rFonts w:hint="default"/>
          <w:lang w:val="en" w:eastAsia="zh-CN"/>
        </w:rPr>
        <w:fldChar w:fldCharType="separate"/>
      </w:r>
      <w:r>
        <w:rPr>
          <w:rFonts w:hint="default"/>
          <w:lang w:val="en" w:eastAsia="zh-CN"/>
        </w:rPr>
        <w:t>检查</w:t>
      </w:r>
      <w:r>
        <w:rPr>
          <w:rFonts w:hint="default"/>
          <w:lang w:val="en" w:eastAsia="zh-CN"/>
        </w:rPr>
        <w:fldChar w:fldCharType="end"/>
      </w:r>
      <w:r>
        <w:rPr>
          <w:rFonts w:hint="default"/>
          <w:lang w:val="en" w:eastAsia="zh-CN"/>
        </w:rPr>
        <w:t xml:space="preserve"> 模块是否加载了。如果没有就先</w:t>
      </w:r>
      <w:r>
        <w:rPr>
          <w:rFonts w:hint="default"/>
          <w:lang w:val="en" w:eastAsia="zh-CN"/>
        </w:rPr>
        <w:fldChar w:fldCharType="begin"/>
      </w:r>
      <w:r>
        <w:rPr>
          <w:rFonts w:hint="default"/>
          <w:lang w:val="en" w:eastAsia="zh-CN"/>
        </w:rPr>
        <w:instrText xml:space="preserve"> HYPERLINK "https://wiki.archlinux.org/title/Kernel_module_(%E7%AE%80%E4%BD%93%E4%B8%AD%E6%96%87)" \l "手动加载卸载" \o "Kernel module (简体中文)" </w:instrText>
      </w:r>
      <w:r>
        <w:rPr>
          <w:rFonts w:hint="default"/>
          <w:lang w:val="en" w:eastAsia="zh-CN"/>
        </w:rPr>
        <w:fldChar w:fldCharType="separate"/>
      </w:r>
      <w:r>
        <w:rPr>
          <w:rFonts w:hint="default"/>
          <w:lang w:val="en" w:eastAsia="zh-CN"/>
        </w:rPr>
        <w:t>加载模块</w:t>
      </w:r>
      <w:r>
        <w:rPr>
          <w:rFonts w:hint="default"/>
          <w:lang w:val="en" w:eastAsia="zh-CN"/>
        </w:rPr>
        <w:fldChar w:fldCharType="end"/>
      </w:r>
      <w:r>
        <w:rPr>
          <w:rFonts w:hint="default"/>
          <w:lang w:val="en" w:eastAsia="zh-CN"/>
        </w:rPr>
        <w:t>。</w:t>
      </w:r>
    </w:p>
    <w:p>
      <w:pPr>
        <w:rPr>
          <w:rFonts w:hint="default"/>
          <w:lang w:val="en" w:eastAsia="zh-CN"/>
        </w:rPr>
      </w:pPr>
      <w:r>
        <w:rPr>
          <w:rFonts w:hint="default"/>
          <w:lang w:val="en" w:eastAsia="zh-CN"/>
        </w:rPr>
        <w:t xml:space="preserve">systemctl </w:t>
      </w:r>
      <w:r>
        <w:rPr>
          <w:rFonts w:hint="default"/>
          <w:lang w:val="en" w:eastAsia="zh-CN"/>
        </w:rPr>
        <w:fldChar w:fldCharType="begin"/>
      </w:r>
      <w:r>
        <w:rPr>
          <w:rFonts w:hint="default"/>
          <w:lang w:val="en" w:eastAsia="zh-CN"/>
        </w:rPr>
        <w:instrText xml:space="preserve"> HYPERLINK "https://wiki.archlinux.org/title/Start/enable" \o "Start/enable" </w:instrText>
      </w:r>
      <w:r>
        <w:rPr>
          <w:rFonts w:hint="default"/>
          <w:lang w:val="en" w:eastAsia="zh-CN"/>
        </w:rPr>
        <w:fldChar w:fldCharType="separate"/>
      </w:r>
      <w:r>
        <w:rPr>
          <w:rFonts w:hint="default"/>
          <w:lang w:val="en" w:eastAsia="zh-CN"/>
        </w:rPr>
        <w:t>Start/enable</w:t>
      </w:r>
      <w:r>
        <w:rPr>
          <w:rFonts w:hint="default"/>
          <w:lang w:val="en" w:eastAsia="zh-CN"/>
        </w:rPr>
        <w:fldChar w:fldCharType="end"/>
      </w:r>
      <w:r>
        <w:rPr>
          <w:rFonts w:hint="default"/>
          <w:lang w:val="en" w:eastAsia="zh-CN"/>
        </w:rPr>
        <w:t xml:space="preserve"> bluetooth.service。</w:t>
      </w:r>
    </w:p>
    <w:p>
      <w:pPr>
        <w:rPr>
          <w:rFonts w:hint="eastAsia"/>
          <w:lang w:val="en" w:eastAsia="zh-CN"/>
        </w:rPr>
      </w:pPr>
    </w:p>
    <w:p>
      <w:pPr>
        <w:rPr>
          <w:rFonts w:hint="eastAsia"/>
          <w:lang w:val="en" w:eastAsia="zh-CN"/>
        </w:rPr>
      </w:pPr>
      <w:r>
        <w:rPr>
          <w:rFonts w:hint="eastAsia"/>
          <w:lang w:val="en" w:eastAsia="zh-CN"/>
        </w:rPr>
        <w:t>需要重启系统</w:t>
      </w:r>
    </w:p>
    <w:p>
      <w:pPr>
        <w:rPr>
          <w:rFonts w:hint="eastAsia"/>
          <w:lang w:val="en" w:eastAsia="zh-CN"/>
        </w:rPr>
      </w:pPr>
      <w:r>
        <w:rPr>
          <w:rFonts w:hint="default"/>
          <w:lang w:val="en" w:eastAsia="zh-CN"/>
        </w:rPr>
        <w:t>blueman-manage</w:t>
      </w:r>
      <w:r>
        <w:rPr>
          <w:rFonts w:hint="eastAsia"/>
          <w:lang w:val="en" w:eastAsia="zh-CN"/>
        </w:rPr>
        <w:t>启动程序，首次启动会提示开启应用，确定后会退出，应多次启动</w:t>
      </w:r>
    </w:p>
    <w:p>
      <w:pPr>
        <w:rPr>
          <w:rFonts w:hint="default"/>
          <w:lang w:val="en" w:eastAsia="zh-CN"/>
        </w:rPr>
      </w:pPr>
      <w:r>
        <w:rPr>
          <w:rFonts w:hint="eastAsia"/>
          <w:lang w:val="en" w:eastAsia="zh-CN"/>
        </w:rPr>
        <w:t>连接成功后可退出</w:t>
      </w:r>
      <w:r>
        <w:rPr>
          <w:rFonts w:hint="default"/>
          <w:lang w:val="en" w:eastAsia="zh-CN"/>
        </w:rPr>
        <w:t>blueman-manage</w:t>
      </w:r>
      <w:r>
        <w:rPr>
          <w:rFonts w:hint="eastAsia"/>
          <w:lang w:val="en" w:eastAsia="zh-CN"/>
        </w:rPr>
        <w:t>程序</w:t>
      </w:r>
      <w:bookmarkStart w:id="0" w:name="_GoBack"/>
      <w:bookmarkEnd w:id="0"/>
    </w:p>
    <w:p>
      <w:pPr>
        <w:pStyle w:val="6"/>
        <w:keepNext w:val="0"/>
        <w:keepLines w:val="0"/>
        <w:widowControl/>
        <w:suppressLineNumbers w:val="0"/>
      </w:pPr>
      <w:r>
        <w:t>这个程序默认开机启动。但经常发生开机后能连接音响，却不是用音响输出声音的情况。</w:t>
      </w:r>
    </w:p>
    <w:p>
      <w:pPr>
        <w:pStyle w:val="6"/>
        <w:keepNext w:val="0"/>
        <w:keepLines w:val="0"/>
        <w:widowControl/>
        <w:suppressLineNumbers w:val="0"/>
      </w:pPr>
      <w:r>
        <w:t>执行</w:t>
      </w:r>
    </w:p>
    <w:p>
      <w:pPr>
        <w:pStyle w:val="5"/>
        <w:keepNext w:val="0"/>
        <w:keepLines w:val="0"/>
        <w:widowControl/>
        <w:suppressLineNumbers w:val="0"/>
        <w:rPr>
          <w:color w:val="000000"/>
        </w:rPr>
      </w:pPr>
      <w:r>
        <w:t>$ pulseaudio -</w:t>
      </w:r>
      <w:r>
        <w:rPr>
          <w:color w:val="000000"/>
        </w:rPr>
        <w:t>k</w:t>
      </w:r>
    </w:p>
    <w:p>
      <w:pPr>
        <w:pStyle w:val="5"/>
        <w:keepNext w:val="0"/>
        <w:keepLines w:val="0"/>
        <w:widowControl/>
        <w:suppressLineNumbers w:val="0"/>
      </w:pPr>
      <w:r>
        <w:rPr>
          <w:color w:val="000000"/>
        </w:rPr>
        <w:t xml:space="preserve">$ ulseaudio </w:t>
      </w:r>
      <w:r>
        <w:t>--start</w:t>
      </w:r>
    </w:p>
    <w:p>
      <w:pPr>
        <w:ind w:firstLine="420" w:firstLineChars="0"/>
        <w:rPr>
          <w:rFonts w:hint="default"/>
          <w:lang w:val="en" w:eastAsia="zh-CN"/>
        </w:rPr>
      </w:pPr>
    </w:p>
    <w:p>
      <w:pPr>
        <w:rPr>
          <w:rFonts w:hint="default"/>
          <w:lang w:val="en"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Fira Code">
    <w:panose1 w:val="020B0809050000020004"/>
    <w:charset w:val="00"/>
    <w:family w:val="auto"/>
    <w:pitch w:val="default"/>
    <w:sig w:usb0="40000287" w:usb1="02003901" w:usb2="02000000" w:usb3="00000000" w:csb0="6000009F" w:csb1="00000000"/>
  </w:font>
  <w:font w:name="微软雅黑">
    <w:altName w:val="文泉驿微米黑"/>
    <w:panose1 w:val="020B0503020204020204"/>
    <w:charset w:val="86"/>
    <w:family w:val="auto"/>
    <w:pitch w:val="default"/>
    <w:sig w:usb0="00000000" w:usb1="00000000" w:usb2="00000016" w:usb3="00000000" w:csb0="0004001F" w:csb1="00000000"/>
  </w:font>
  <w:font w:name="Comic Sans MS">
    <w:altName w:val="文泉驿微米黑"/>
    <w:panose1 w:val="030F0702030302020204"/>
    <w:charset w:val="00"/>
    <w:family w:val="auto"/>
    <w:pitch w:val="default"/>
    <w:sig w:usb0="00000000"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0">
    <w:nsid w:val="619BF798"/>
    <w:multiLevelType w:val="singleLevel"/>
    <w:tmpl w:val="619BF798"/>
    <w:lvl w:ilvl="0" w:tentative="0">
      <w:start w:val="1"/>
      <w:numFmt w:val="decimal"/>
      <w:suff w:val="nothing"/>
      <w:lvlText w:val="%1、"/>
      <w:lvlJc w:val="left"/>
    </w:lvl>
  </w:abstractNum>
  <w:abstractNum w:abstractNumId="11">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0"/>
  </w:num>
  <w:num w:numId="4">
    <w:abstractNumId w:val="4"/>
  </w:num>
  <w:num w:numId="5">
    <w:abstractNumId w:val="7"/>
  </w:num>
  <w:num w:numId="6">
    <w:abstractNumId w:val="1"/>
  </w:num>
  <w:num w:numId="7">
    <w:abstractNumId w:val="9"/>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BC403B"/>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401474"/>
    <w:rsid w:val="147C4987"/>
    <w:rsid w:val="14D5073A"/>
    <w:rsid w:val="153F4F4C"/>
    <w:rsid w:val="15B46AFC"/>
    <w:rsid w:val="16453FE1"/>
    <w:rsid w:val="16AA1614"/>
    <w:rsid w:val="185F1124"/>
    <w:rsid w:val="18F078A2"/>
    <w:rsid w:val="191F7D2D"/>
    <w:rsid w:val="192621E3"/>
    <w:rsid w:val="194D7DEA"/>
    <w:rsid w:val="1978668C"/>
    <w:rsid w:val="1A5D3738"/>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332339"/>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057E52"/>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AC79C1"/>
    <w:rsid w:val="3EEA2A03"/>
    <w:rsid w:val="3EFB76CB"/>
    <w:rsid w:val="3F927B68"/>
    <w:rsid w:val="3F9E77B5"/>
    <w:rsid w:val="3FFDF5D0"/>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780961"/>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3361285"/>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352849"/>
    <w:rsid w:val="7CD91382"/>
    <w:rsid w:val="7CDA2401"/>
    <w:rsid w:val="7D2C2051"/>
    <w:rsid w:val="7D3C7F87"/>
    <w:rsid w:val="7D9F26D6"/>
    <w:rsid w:val="7E4B2210"/>
    <w:rsid w:val="7E7B25AE"/>
    <w:rsid w:val="7ED74CFD"/>
    <w:rsid w:val="7EDD13B5"/>
    <w:rsid w:val="7EE7B6B8"/>
    <w:rsid w:val="7EFB506E"/>
    <w:rsid w:val="7F4B6446"/>
    <w:rsid w:val="7F82677F"/>
    <w:rsid w:val="7F9156F1"/>
    <w:rsid w:val="7FC95897"/>
    <w:rsid w:val="7FFD0E53"/>
    <w:rsid w:val="8D6F517E"/>
    <w:rsid w:val="AECCCCDD"/>
    <w:rsid w:val="AFBEC1B4"/>
    <w:rsid w:val="C4FE4BB4"/>
    <w:rsid w:val="D3DF6B4C"/>
    <w:rsid w:val="D67B0A2E"/>
    <w:rsid w:val="EBFAA183"/>
    <w:rsid w:val="F7FDE601"/>
    <w:rsid w:val="FBFFDB2C"/>
    <w:rsid w:val="FCBF854F"/>
    <w:rsid w:val="FF237B8B"/>
    <w:rsid w:val="FF350452"/>
    <w:rsid w:val="FF57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SimSun" w:cs="SimSun"/>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3</TotalTime>
  <ScaleCrop>false</ScaleCrop>
  <LinksUpToDate>false</LinksUpToDate>
  <CharactersWithSpaces>3563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2019-04-09T14:40:00Z</dcterms:created>
  <dc:creator>二十一点17分</dc:creator>
  <cp:lastModifiedBy>tree</cp:lastModifiedBy>
  <dcterms:modified xsi:type="dcterms:W3CDTF">2021-06-10T13:07:50Z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800D1ECACBE84C40AC8F3281D63751E0</vt:lpwstr>
  </property>
</Properties>
</file>